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663" w:rsidRDefault="00421663"/>
    <w:p w:rsidR="00421663" w:rsidRDefault="00421663">
      <w:r>
        <w:t>Student Name ____</w:t>
      </w:r>
      <w:r w:rsidR="00FC1872">
        <w:t>Jeremy Perry</w:t>
      </w:r>
      <w:r>
        <w:t>________________________________________________________</w:t>
      </w:r>
    </w:p>
    <w:p w:rsidR="00A25B6E" w:rsidRDefault="00A25B6E"/>
    <w:p w:rsidR="00A25B6E" w:rsidRDefault="00A25B6E"/>
    <w:p w:rsidR="00C826BC" w:rsidRDefault="00C826BC">
      <w:r>
        <w:t>Create the following SQL SELECT statements.   If you have added, deleted or changed records within your studies, you will need to create clean database.  You will need to drop tennis and reconstruct it from the original instructions in chapter 3 and 4.</w:t>
      </w:r>
    </w:p>
    <w:p w:rsidR="003E175A" w:rsidRDefault="003E175A"/>
    <w:p w:rsidR="003E175A" w:rsidRDefault="003E175A">
      <w:r>
        <w:t xml:space="preserve">While many </w:t>
      </w:r>
      <w:r w:rsidR="00E97ECD">
        <w:t>of these</w:t>
      </w:r>
      <w:r>
        <w:t xml:space="preserve"> statements might be able to be created without GROUP BY, HAVING, or ORDER BY, this assessment is specifically for these clauses in SQL.  You may need to stretch your thinking a little, but be sure that each statement under the GROUP BY header, has a GROUP BY clause; likewise with the HAVING and ORDER by requests.</w:t>
      </w:r>
    </w:p>
    <w:p w:rsidR="00C826BC" w:rsidRDefault="00C826BC"/>
    <w:p w:rsidR="00167291" w:rsidRDefault="00C826BC" w:rsidP="00C826BC">
      <w:pPr>
        <w:pStyle w:val="ListBullet"/>
      </w:pPr>
      <w:r>
        <w:t xml:space="preserve">Once you have completed each statement, paste the SQL statements into this document along with a screen capture of your results screen.  Remember that your </w:t>
      </w:r>
      <w:proofErr w:type="spellStart"/>
      <w:r w:rsidR="00B06EC7">
        <w:t>statments</w:t>
      </w:r>
      <w:proofErr w:type="spellEnd"/>
      <w:r>
        <w:t xml:space="preserve"> include the GROUP BY, HAVING and ORDER BY clauses </w:t>
      </w:r>
    </w:p>
    <w:p w:rsidR="00C826BC" w:rsidRDefault="00C826BC"/>
    <w:p w:rsidR="00C826BC" w:rsidRDefault="00C826BC"/>
    <w:p w:rsidR="00167291" w:rsidRDefault="00C826BC">
      <w:pPr>
        <w:numPr>
          <w:ilvl w:val="0"/>
          <w:numId w:val="4"/>
        </w:numPr>
      </w:pPr>
      <w:r>
        <w:rPr>
          <w:b/>
        </w:rPr>
        <w:t>GROUP BY</w:t>
      </w:r>
      <w:r>
        <w:t xml:space="preserve"> </w:t>
      </w:r>
    </w:p>
    <w:p w:rsidR="00167291" w:rsidRDefault="00C826BC">
      <w:pPr>
        <w:numPr>
          <w:ilvl w:val="0"/>
          <w:numId w:val="1"/>
        </w:numPr>
        <w:tabs>
          <w:tab w:val="num" w:pos="720"/>
        </w:tabs>
        <w:ind w:left="1440"/>
        <w:outlineLvl w:val="0"/>
      </w:pPr>
      <w:r>
        <w:t>Find the player name and initials as player, the total number of penalties they have incurred for those players living in Stratford.</w:t>
      </w:r>
    </w:p>
    <w:p w:rsidR="00FC1872" w:rsidRDefault="00FC1872">
      <w:pPr>
        <w:ind w:left="1080"/>
        <w:outlineLvl w:val="0"/>
      </w:pPr>
    </w:p>
    <w:p w:rsidR="00FC1872" w:rsidRPr="00FC1872" w:rsidRDefault="00FC1872" w:rsidP="00FC1872">
      <w:pPr>
        <w:ind w:left="1080"/>
        <w:outlineLvl w:val="0"/>
      </w:pPr>
      <w:r>
        <w:tab/>
      </w:r>
      <w:r w:rsidRPr="00FC1872">
        <w:t xml:space="preserve">SELECT P.NAME, P.INITIALS, </w:t>
      </w:r>
      <w:proofErr w:type="gramStart"/>
      <w:r w:rsidRPr="00FC1872">
        <w:t>COUNT(</w:t>
      </w:r>
      <w:proofErr w:type="gramEnd"/>
      <w:r w:rsidRPr="00FC1872">
        <w:t>PE.PLAYERNO)</w:t>
      </w:r>
    </w:p>
    <w:p w:rsidR="00FC1872" w:rsidRPr="00FC1872" w:rsidRDefault="00FC1872" w:rsidP="00FC1872">
      <w:pPr>
        <w:ind w:left="1080"/>
        <w:outlineLvl w:val="0"/>
      </w:pPr>
      <w:r>
        <w:tab/>
      </w:r>
      <w:r w:rsidRPr="00FC1872">
        <w:t>FROM PLAYERS AS P INNER JOIN PENALTIES AS PE</w:t>
      </w:r>
    </w:p>
    <w:p w:rsidR="00FC1872" w:rsidRPr="00FC1872" w:rsidRDefault="00FC1872" w:rsidP="00FC1872">
      <w:pPr>
        <w:ind w:left="1080"/>
        <w:outlineLvl w:val="0"/>
      </w:pPr>
      <w:r w:rsidRPr="00FC1872">
        <w:t xml:space="preserve">      </w:t>
      </w:r>
      <w:r>
        <w:tab/>
      </w:r>
      <w:r w:rsidRPr="00FC1872">
        <w:t>ON P.PLAYERNO = PE.PLAYERNO</w:t>
      </w:r>
    </w:p>
    <w:p w:rsidR="00FC1872" w:rsidRDefault="00FC1872" w:rsidP="00FC1872">
      <w:pPr>
        <w:ind w:left="1080"/>
        <w:outlineLvl w:val="0"/>
      </w:pPr>
      <w:r>
        <w:tab/>
      </w:r>
      <w:r w:rsidRPr="00FC1872">
        <w:t>WHERE P.TOWN = 'Stratford'</w:t>
      </w:r>
    </w:p>
    <w:p w:rsidR="00FC1872" w:rsidRDefault="00FC1872" w:rsidP="00FC1872">
      <w:pPr>
        <w:ind w:left="1080"/>
        <w:outlineLvl w:val="0"/>
      </w:pPr>
    </w:p>
    <w:tbl>
      <w:tblPr>
        <w:tblpPr w:leftFromText="180" w:rightFromText="180" w:vertAnchor="text" w:horzAnchor="page" w:tblpX="2129" w:tblpY="-82"/>
        <w:tblW w:w="5680" w:type="dxa"/>
        <w:tblLook w:val="0000"/>
      </w:tblPr>
      <w:tblGrid>
        <w:gridCol w:w="1500"/>
        <w:gridCol w:w="1500"/>
        <w:gridCol w:w="2680"/>
      </w:tblGrid>
      <w:tr w:rsidR="00FC1872" w:rsidRPr="00FC1872" w:rsidTr="00FC1872">
        <w:trPr>
          <w:trHeight w:val="260"/>
        </w:trPr>
        <w:tc>
          <w:tcPr>
            <w:tcW w:w="1500"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r w:rsidRPr="00FC1872">
              <w:rPr>
                <w:rFonts w:ascii="Verdana" w:hAnsi="Verdana"/>
                <w:sz w:val="20"/>
                <w:szCs w:val="20"/>
              </w:rPr>
              <w:t>NAME</w:t>
            </w:r>
          </w:p>
        </w:tc>
        <w:tc>
          <w:tcPr>
            <w:tcW w:w="1500"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r w:rsidRPr="00FC1872">
              <w:rPr>
                <w:rFonts w:ascii="Verdana" w:hAnsi="Verdana"/>
                <w:sz w:val="20"/>
                <w:szCs w:val="20"/>
              </w:rPr>
              <w:t>INITIALS</w:t>
            </w:r>
          </w:p>
        </w:tc>
        <w:tc>
          <w:tcPr>
            <w:tcW w:w="2680"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proofErr w:type="gramStart"/>
            <w:r w:rsidRPr="00FC1872">
              <w:rPr>
                <w:rFonts w:ascii="Verdana" w:hAnsi="Verdana"/>
                <w:sz w:val="20"/>
                <w:szCs w:val="20"/>
              </w:rPr>
              <w:t>COUNT(</w:t>
            </w:r>
            <w:proofErr w:type="gramEnd"/>
            <w:r w:rsidRPr="00FC1872">
              <w:rPr>
                <w:rFonts w:ascii="Verdana" w:hAnsi="Verdana"/>
                <w:sz w:val="20"/>
                <w:szCs w:val="20"/>
              </w:rPr>
              <w:t>PE.PLAYERNO)</w:t>
            </w:r>
          </w:p>
        </w:tc>
      </w:tr>
      <w:tr w:rsidR="00FC1872" w:rsidRPr="00FC1872" w:rsidTr="00FC1872">
        <w:trPr>
          <w:trHeight w:val="260"/>
        </w:trPr>
        <w:tc>
          <w:tcPr>
            <w:tcW w:w="1500"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proofErr w:type="spellStart"/>
            <w:r w:rsidRPr="00FC1872">
              <w:rPr>
                <w:rFonts w:ascii="Verdana" w:hAnsi="Verdana"/>
                <w:sz w:val="20"/>
                <w:szCs w:val="20"/>
              </w:rPr>
              <w:t>Parmenter</w:t>
            </w:r>
            <w:proofErr w:type="spellEnd"/>
          </w:p>
        </w:tc>
        <w:tc>
          <w:tcPr>
            <w:tcW w:w="1500"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r w:rsidRPr="00FC1872">
              <w:rPr>
                <w:rFonts w:ascii="Verdana" w:hAnsi="Verdana"/>
                <w:sz w:val="20"/>
                <w:szCs w:val="20"/>
              </w:rPr>
              <w:t>R</w:t>
            </w:r>
          </w:p>
        </w:tc>
        <w:tc>
          <w:tcPr>
            <w:tcW w:w="2680"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w:t>
            </w:r>
          </w:p>
        </w:tc>
      </w:tr>
    </w:tbl>
    <w:p w:rsidR="00FC1872" w:rsidRDefault="00FC1872" w:rsidP="00FC1872">
      <w:pPr>
        <w:ind w:left="1080"/>
        <w:outlineLvl w:val="0"/>
      </w:pPr>
      <w:r>
        <w:tab/>
      </w:r>
    </w:p>
    <w:p w:rsidR="00FC1872" w:rsidRDefault="00FC1872">
      <w:pPr>
        <w:ind w:left="1080"/>
        <w:outlineLvl w:val="0"/>
      </w:pPr>
    </w:p>
    <w:p w:rsidR="00167291" w:rsidRDefault="00167291">
      <w:pPr>
        <w:ind w:left="1080"/>
        <w:outlineLvl w:val="0"/>
      </w:pPr>
    </w:p>
    <w:p w:rsidR="00FC1872" w:rsidRDefault="00C826BC" w:rsidP="00FC1872">
      <w:pPr>
        <w:numPr>
          <w:ilvl w:val="0"/>
          <w:numId w:val="1"/>
        </w:numPr>
        <w:tabs>
          <w:tab w:val="num" w:pos="720"/>
        </w:tabs>
        <w:ind w:left="1440"/>
        <w:outlineLvl w:val="0"/>
      </w:pPr>
      <w:r>
        <w:t xml:space="preserve">Find the sum of the penalty amounts, the number of payments and group them by the year that the payment was made. </w:t>
      </w:r>
      <w:r>
        <w:br/>
      </w:r>
    </w:p>
    <w:p w:rsidR="00FC1872" w:rsidRPr="00FC1872" w:rsidRDefault="00FC1872" w:rsidP="00FC1872">
      <w:pPr>
        <w:tabs>
          <w:tab w:val="num" w:pos="720"/>
        </w:tabs>
        <w:outlineLvl w:val="0"/>
      </w:pPr>
      <w:r>
        <w:tab/>
      </w:r>
      <w:r>
        <w:tab/>
      </w:r>
      <w:r w:rsidRPr="00FC1872">
        <w:t xml:space="preserve">SELECT </w:t>
      </w:r>
      <w:proofErr w:type="gramStart"/>
      <w:r w:rsidRPr="00FC1872">
        <w:t>YEAR(</w:t>
      </w:r>
      <w:proofErr w:type="gramEnd"/>
      <w:r w:rsidRPr="00FC1872">
        <w:t>PAYMENT_DATE), SUM(AMOUNT), COUNT(*)</w:t>
      </w:r>
    </w:p>
    <w:p w:rsidR="00FC1872" w:rsidRPr="00FC1872" w:rsidRDefault="00FC1872" w:rsidP="00FC1872">
      <w:pPr>
        <w:tabs>
          <w:tab w:val="num" w:pos="720"/>
        </w:tabs>
        <w:outlineLvl w:val="0"/>
      </w:pPr>
      <w:r>
        <w:tab/>
      </w:r>
      <w:r>
        <w:tab/>
      </w:r>
      <w:r w:rsidRPr="00FC1872">
        <w:t>FROM PENALTIES</w:t>
      </w:r>
    </w:p>
    <w:p w:rsidR="00FC1872" w:rsidRDefault="00FC1872" w:rsidP="00FC1872">
      <w:pPr>
        <w:tabs>
          <w:tab w:val="num" w:pos="720"/>
        </w:tabs>
        <w:outlineLvl w:val="0"/>
      </w:pPr>
      <w:r>
        <w:tab/>
      </w:r>
      <w:r>
        <w:tab/>
      </w:r>
      <w:r w:rsidRPr="00FC1872">
        <w:t xml:space="preserve">GROUP BY </w:t>
      </w:r>
      <w:proofErr w:type="gramStart"/>
      <w:r w:rsidRPr="00FC1872">
        <w:t>YEAR(</w:t>
      </w:r>
      <w:proofErr w:type="gramEnd"/>
      <w:r w:rsidRPr="00FC1872">
        <w:t>PAYMENT_DATE)</w:t>
      </w:r>
    </w:p>
    <w:p w:rsidR="00FC1872" w:rsidRDefault="00FC1872" w:rsidP="00FC1872">
      <w:pPr>
        <w:tabs>
          <w:tab w:val="num" w:pos="720"/>
        </w:tabs>
        <w:outlineLvl w:val="0"/>
      </w:pPr>
    </w:p>
    <w:p w:rsidR="00FC1872" w:rsidRDefault="00FC1872" w:rsidP="00FC1872">
      <w:pPr>
        <w:tabs>
          <w:tab w:val="num" w:pos="720"/>
        </w:tabs>
        <w:outlineLvl w:val="0"/>
      </w:pPr>
      <w:r>
        <w:tab/>
      </w:r>
      <w:r>
        <w:tab/>
      </w:r>
    </w:p>
    <w:tbl>
      <w:tblPr>
        <w:tblW w:w="5660" w:type="dxa"/>
        <w:tblInd w:w="1816" w:type="dxa"/>
        <w:tblLook w:val="0000"/>
      </w:tblPr>
      <w:tblGrid>
        <w:gridCol w:w="2539"/>
        <w:gridCol w:w="1732"/>
        <w:gridCol w:w="1389"/>
      </w:tblGrid>
      <w:tr w:rsidR="00FC1872" w:rsidRPr="00FC1872" w:rsidTr="00FC1872">
        <w:trPr>
          <w:trHeight w:val="260"/>
        </w:trPr>
        <w:tc>
          <w:tcPr>
            <w:tcW w:w="2539"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proofErr w:type="gramStart"/>
            <w:r w:rsidRPr="00FC1872">
              <w:rPr>
                <w:rFonts w:ascii="Verdana" w:hAnsi="Verdana"/>
                <w:sz w:val="20"/>
                <w:szCs w:val="20"/>
              </w:rPr>
              <w:t>YEAR(</w:t>
            </w:r>
            <w:proofErr w:type="gramEnd"/>
            <w:r w:rsidRPr="00FC1872">
              <w:rPr>
                <w:rFonts w:ascii="Verdana" w:hAnsi="Verdana"/>
                <w:sz w:val="20"/>
                <w:szCs w:val="20"/>
              </w:rPr>
              <w:t>PAYMENT_DATE)</w:t>
            </w:r>
          </w:p>
        </w:tc>
        <w:tc>
          <w:tcPr>
            <w:tcW w:w="1732"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proofErr w:type="gramStart"/>
            <w:r w:rsidRPr="00FC1872">
              <w:rPr>
                <w:rFonts w:ascii="Verdana" w:hAnsi="Verdana"/>
                <w:sz w:val="20"/>
                <w:szCs w:val="20"/>
              </w:rPr>
              <w:t>SUM(</w:t>
            </w:r>
            <w:proofErr w:type="gramEnd"/>
            <w:r w:rsidRPr="00FC1872">
              <w:rPr>
                <w:rFonts w:ascii="Verdana" w:hAnsi="Verdana"/>
                <w:sz w:val="20"/>
                <w:szCs w:val="20"/>
              </w:rPr>
              <w:t>AMOUNT)</w:t>
            </w:r>
          </w:p>
        </w:tc>
        <w:tc>
          <w:tcPr>
            <w:tcW w:w="1389"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proofErr w:type="gramStart"/>
            <w:r w:rsidRPr="00FC1872">
              <w:rPr>
                <w:rFonts w:ascii="Verdana" w:hAnsi="Verdana"/>
                <w:sz w:val="20"/>
                <w:szCs w:val="20"/>
              </w:rPr>
              <w:t>COUNT(</w:t>
            </w:r>
            <w:proofErr w:type="gramEnd"/>
            <w:r w:rsidRPr="00FC1872">
              <w:rPr>
                <w:rFonts w:ascii="Verdana" w:hAnsi="Verdana"/>
                <w:sz w:val="20"/>
                <w:szCs w:val="20"/>
              </w:rPr>
              <w:t>*)</w:t>
            </w:r>
          </w:p>
        </w:tc>
      </w:tr>
      <w:tr w:rsidR="00FC1872" w:rsidRPr="00FC1872" w:rsidTr="00FC1872">
        <w:trPr>
          <w:trHeight w:val="260"/>
        </w:trPr>
        <w:tc>
          <w:tcPr>
            <w:tcW w:w="253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1980</w:t>
            </w:r>
          </w:p>
        </w:tc>
        <w:tc>
          <w:tcPr>
            <w:tcW w:w="1732"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150</w:t>
            </w:r>
          </w:p>
        </w:tc>
        <w:tc>
          <w:tcPr>
            <w:tcW w:w="138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3</w:t>
            </w:r>
          </w:p>
        </w:tc>
      </w:tr>
      <w:tr w:rsidR="00FC1872" w:rsidRPr="00FC1872" w:rsidTr="00FC1872">
        <w:trPr>
          <w:trHeight w:val="260"/>
        </w:trPr>
        <w:tc>
          <w:tcPr>
            <w:tcW w:w="253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1981</w:t>
            </w:r>
          </w:p>
        </w:tc>
        <w:tc>
          <w:tcPr>
            <w:tcW w:w="1732"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75</w:t>
            </w:r>
          </w:p>
        </w:tc>
        <w:tc>
          <w:tcPr>
            <w:tcW w:w="138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w:t>
            </w:r>
          </w:p>
        </w:tc>
      </w:tr>
      <w:tr w:rsidR="00FC1872" w:rsidRPr="00FC1872" w:rsidTr="00FC1872">
        <w:trPr>
          <w:trHeight w:val="260"/>
        </w:trPr>
        <w:tc>
          <w:tcPr>
            <w:tcW w:w="253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1982</w:t>
            </w:r>
          </w:p>
        </w:tc>
        <w:tc>
          <w:tcPr>
            <w:tcW w:w="1732"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30</w:t>
            </w:r>
          </w:p>
        </w:tc>
        <w:tc>
          <w:tcPr>
            <w:tcW w:w="138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w:t>
            </w:r>
          </w:p>
        </w:tc>
      </w:tr>
      <w:tr w:rsidR="00FC1872" w:rsidRPr="00FC1872" w:rsidTr="00FC1872">
        <w:trPr>
          <w:trHeight w:val="260"/>
        </w:trPr>
        <w:tc>
          <w:tcPr>
            <w:tcW w:w="253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1983</w:t>
            </w:r>
          </w:p>
        </w:tc>
        <w:tc>
          <w:tcPr>
            <w:tcW w:w="1732"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100</w:t>
            </w:r>
          </w:p>
        </w:tc>
        <w:tc>
          <w:tcPr>
            <w:tcW w:w="138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w:t>
            </w:r>
          </w:p>
        </w:tc>
      </w:tr>
      <w:tr w:rsidR="00FC1872" w:rsidRPr="00FC1872" w:rsidTr="00FC1872">
        <w:trPr>
          <w:trHeight w:val="260"/>
        </w:trPr>
        <w:tc>
          <w:tcPr>
            <w:tcW w:w="253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1984</w:t>
            </w:r>
          </w:p>
        </w:tc>
        <w:tc>
          <w:tcPr>
            <w:tcW w:w="1732"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125</w:t>
            </w:r>
          </w:p>
        </w:tc>
        <w:tc>
          <w:tcPr>
            <w:tcW w:w="138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2</w:t>
            </w:r>
          </w:p>
        </w:tc>
      </w:tr>
    </w:tbl>
    <w:p w:rsidR="00FC1872" w:rsidRDefault="00FC1872" w:rsidP="00FC1872">
      <w:pPr>
        <w:tabs>
          <w:tab w:val="num" w:pos="720"/>
        </w:tabs>
        <w:outlineLvl w:val="0"/>
      </w:pPr>
    </w:p>
    <w:p w:rsidR="00167291" w:rsidRDefault="00FC1872" w:rsidP="00FC1872">
      <w:pPr>
        <w:tabs>
          <w:tab w:val="num" w:pos="720"/>
        </w:tabs>
        <w:outlineLvl w:val="0"/>
      </w:pPr>
      <w:r>
        <w:tab/>
      </w:r>
    </w:p>
    <w:p w:rsidR="00167291" w:rsidRDefault="00167291">
      <w:pPr>
        <w:ind w:left="1080"/>
        <w:outlineLvl w:val="0"/>
      </w:pPr>
    </w:p>
    <w:p w:rsidR="00FC1872" w:rsidRDefault="00C826BC">
      <w:pPr>
        <w:numPr>
          <w:ilvl w:val="0"/>
          <w:numId w:val="1"/>
        </w:numPr>
        <w:tabs>
          <w:tab w:val="num" w:pos="720"/>
        </w:tabs>
        <w:ind w:left="1440"/>
        <w:outlineLvl w:val="0"/>
      </w:pPr>
      <w:r>
        <w:t>Find the team number and the number of matches where the number of matches won is more than the number matches lost.</w:t>
      </w:r>
    </w:p>
    <w:p w:rsidR="00FC1872" w:rsidRDefault="00FC1872" w:rsidP="00FC1872">
      <w:pPr>
        <w:outlineLvl w:val="0"/>
      </w:pPr>
      <w:r>
        <w:tab/>
      </w:r>
      <w:r>
        <w:tab/>
      </w:r>
    </w:p>
    <w:p w:rsidR="00FC1872" w:rsidRDefault="00FC1872" w:rsidP="00FC18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tab/>
      </w:r>
      <w:r>
        <w:tab/>
      </w:r>
      <w:r>
        <w:rPr>
          <w:rFonts w:ascii="Helvetica" w:hAnsi="Helvetica" w:cs="Helvetica"/>
        </w:rPr>
        <w:t xml:space="preserve">SELECT TEAMNO, </w:t>
      </w:r>
      <w:proofErr w:type="gramStart"/>
      <w:r>
        <w:rPr>
          <w:rFonts w:ascii="Helvetica" w:hAnsi="Helvetica" w:cs="Helvetica"/>
        </w:rPr>
        <w:t>COUNT(</w:t>
      </w:r>
      <w:proofErr w:type="gramEnd"/>
      <w:r>
        <w:rPr>
          <w:rFonts w:ascii="Helvetica" w:hAnsi="Helvetica" w:cs="Helvetica"/>
        </w:rPr>
        <w:t>*)</w:t>
      </w:r>
    </w:p>
    <w:p w:rsidR="00FC1872" w:rsidRDefault="00FC1872" w:rsidP="00FC18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FROM MATCHES</w:t>
      </w:r>
    </w:p>
    <w:p w:rsidR="00FC1872" w:rsidRDefault="00FC1872" w:rsidP="00FC18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WHERE WON &gt; LOST</w:t>
      </w:r>
    </w:p>
    <w:p w:rsidR="00FC1872" w:rsidRDefault="00FC1872" w:rsidP="00FC1872">
      <w:pPr>
        <w:outlineLvl w:val="0"/>
        <w:rPr>
          <w:rFonts w:ascii="Helvetica" w:hAnsi="Helvetica" w:cs="Helvetica"/>
        </w:rPr>
      </w:pPr>
      <w:r>
        <w:rPr>
          <w:rFonts w:ascii="Helvetica" w:hAnsi="Helvetica" w:cs="Helvetica"/>
        </w:rPr>
        <w:tab/>
      </w:r>
      <w:r>
        <w:rPr>
          <w:rFonts w:ascii="Helvetica" w:hAnsi="Helvetica" w:cs="Helvetica"/>
        </w:rPr>
        <w:tab/>
        <w:t>GROUP BY TEAMNO</w:t>
      </w:r>
    </w:p>
    <w:p w:rsidR="00FC1872" w:rsidRDefault="00FC1872" w:rsidP="00FC1872">
      <w:pPr>
        <w:outlineLvl w:val="0"/>
        <w:rPr>
          <w:rFonts w:ascii="Helvetica" w:hAnsi="Helvetica" w:cs="Helvetica"/>
        </w:rPr>
      </w:pPr>
    </w:p>
    <w:p w:rsidR="00FC1872" w:rsidRDefault="00FC1872" w:rsidP="00FC1872">
      <w:pPr>
        <w:outlineLvl w:val="0"/>
      </w:pPr>
      <w:r>
        <w:rPr>
          <w:rFonts w:ascii="Helvetica" w:hAnsi="Helvetica" w:cs="Helvetica"/>
        </w:rPr>
        <w:tab/>
      </w:r>
      <w:r>
        <w:rPr>
          <w:rFonts w:ascii="Helvetica" w:hAnsi="Helvetica" w:cs="Helvetica"/>
        </w:rPr>
        <w:tab/>
      </w:r>
    </w:p>
    <w:tbl>
      <w:tblPr>
        <w:tblW w:w="3000" w:type="dxa"/>
        <w:tblInd w:w="1916" w:type="dxa"/>
        <w:tblLook w:val="0000"/>
      </w:tblPr>
      <w:tblGrid>
        <w:gridCol w:w="1500"/>
        <w:gridCol w:w="1500"/>
      </w:tblGrid>
      <w:tr w:rsidR="00FC1872" w:rsidRPr="00FC1872" w:rsidTr="00FC1872">
        <w:trPr>
          <w:trHeight w:val="260"/>
        </w:trPr>
        <w:tc>
          <w:tcPr>
            <w:tcW w:w="1500"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r w:rsidRPr="00FC1872">
              <w:rPr>
                <w:rFonts w:ascii="Verdana" w:hAnsi="Verdana"/>
                <w:sz w:val="20"/>
                <w:szCs w:val="20"/>
              </w:rPr>
              <w:t>TEAMNO</w:t>
            </w:r>
          </w:p>
        </w:tc>
        <w:tc>
          <w:tcPr>
            <w:tcW w:w="1500"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proofErr w:type="gramStart"/>
            <w:r w:rsidRPr="00FC1872">
              <w:rPr>
                <w:rFonts w:ascii="Verdana" w:hAnsi="Verdana"/>
                <w:sz w:val="20"/>
                <w:szCs w:val="20"/>
              </w:rPr>
              <w:t>COUNT(</w:t>
            </w:r>
            <w:proofErr w:type="gramEnd"/>
            <w:r w:rsidRPr="00FC1872">
              <w:rPr>
                <w:rFonts w:ascii="Verdana" w:hAnsi="Verdana"/>
                <w:sz w:val="20"/>
                <w:szCs w:val="20"/>
              </w:rPr>
              <w:t>*)</w:t>
            </w:r>
          </w:p>
        </w:tc>
      </w:tr>
      <w:tr w:rsidR="00FC1872" w:rsidRPr="00FC1872" w:rsidTr="00FC1872">
        <w:trPr>
          <w:trHeight w:val="260"/>
        </w:trPr>
        <w:tc>
          <w:tcPr>
            <w:tcW w:w="1500"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w:t>
            </w:r>
          </w:p>
        </w:tc>
        <w:tc>
          <w:tcPr>
            <w:tcW w:w="1500"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4</w:t>
            </w:r>
          </w:p>
        </w:tc>
      </w:tr>
      <w:tr w:rsidR="00FC1872" w:rsidRPr="00FC1872" w:rsidTr="00FC1872">
        <w:trPr>
          <w:trHeight w:val="260"/>
        </w:trPr>
        <w:tc>
          <w:tcPr>
            <w:tcW w:w="1500"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2</w:t>
            </w:r>
          </w:p>
        </w:tc>
        <w:tc>
          <w:tcPr>
            <w:tcW w:w="1500"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2</w:t>
            </w:r>
          </w:p>
        </w:tc>
      </w:tr>
    </w:tbl>
    <w:p w:rsidR="00167291" w:rsidRDefault="00C826BC" w:rsidP="00FC1872">
      <w:pPr>
        <w:outlineLvl w:val="0"/>
      </w:pPr>
      <w:r>
        <w:br/>
      </w:r>
    </w:p>
    <w:p w:rsidR="00167291" w:rsidRDefault="00C826BC">
      <w:pPr>
        <w:numPr>
          <w:ilvl w:val="0"/>
          <w:numId w:val="4"/>
        </w:numPr>
      </w:pPr>
      <w:r>
        <w:rPr>
          <w:b/>
        </w:rPr>
        <w:t>HAVING</w:t>
      </w:r>
      <w:r>
        <w:t xml:space="preserve"> </w:t>
      </w:r>
    </w:p>
    <w:p w:rsidR="00167291" w:rsidRDefault="00C826BC">
      <w:pPr>
        <w:numPr>
          <w:ilvl w:val="0"/>
          <w:numId w:val="2"/>
        </w:numPr>
        <w:tabs>
          <w:tab w:val="num" w:pos="720"/>
        </w:tabs>
        <w:ind w:left="1440"/>
        <w:outlineLvl w:val="0"/>
      </w:pPr>
      <w:r>
        <w:t>Find the player number and the sum of the amounts paid for penalties as total paid where the sum of the amounts is greater than 50.</w:t>
      </w:r>
      <w:r>
        <w:br/>
      </w:r>
    </w:p>
    <w:p w:rsidR="00FC1872" w:rsidRDefault="00FC1872" w:rsidP="00FC18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tab/>
      </w:r>
      <w:r>
        <w:tab/>
      </w:r>
      <w:r>
        <w:rPr>
          <w:rFonts w:ascii="Helvetica" w:hAnsi="Helvetica" w:cs="Helvetica"/>
        </w:rPr>
        <w:t xml:space="preserve">SELECT PLAYERNO, </w:t>
      </w:r>
      <w:proofErr w:type="gramStart"/>
      <w:r>
        <w:rPr>
          <w:rFonts w:ascii="Helvetica" w:hAnsi="Helvetica" w:cs="Helvetica"/>
        </w:rPr>
        <w:t>SUM(</w:t>
      </w:r>
      <w:proofErr w:type="gramEnd"/>
      <w:r>
        <w:rPr>
          <w:rFonts w:ascii="Helvetica" w:hAnsi="Helvetica" w:cs="Helvetica"/>
        </w:rPr>
        <w:t>AMOUNT)</w:t>
      </w:r>
    </w:p>
    <w:p w:rsidR="00FC1872" w:rsidRDefault="00FC1872" w:rsidP="00FC18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FROM PENALTIES</w:t>
      </w:r>
    </w:p>
    <w:p w:rsidR="00FC1872" w:rsidRDefault="00FC1872" w:rsidP="00FC18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GROUP BY PLAYERNO</w:t>
      </w:r>
    </w:p>
    <w:p w:rsidR="00FC1872" w:rsidRDefault="00FC1872" w:rsidP="00FC1872">
      <w:pPr>
        <w:ind w:left="1080"/>
        <w:outlineLvl w:val="0"/>
        <w:rPr>
          <w:rFonts w:ascii="Helvetica" w:hAnsi="Helvetica" w:cs="Helvetica"/>
        </w:rPr>
      </w:pPr>
      <w:r>
        <w:rPr>
          <w:rFonts w:ascii="Helvetica" w:hAnsi="Helvetica" w:cs="Helvetica"/>
        </w:rPr>
        <w:tab/>
        <w:t xml:space="preserve">HAVING </w:t>
      </w:r>
      <w:proofErr w:type="gramStart"/>
      <w:r>
        <w:rPr>
          <w:rFonts w:ascii="Helvetica" w:hAnsi="Helvetica" w:cs="Helvetica"/>
        </w:rPr>
        <w:t>SUM(</w:t>
      </w:r>
      <w:proofErr w:type="gramEnd"/>
      <w:r>
        <w:rPr>
          <w:rFonts w:ascii="Helvetica" w:hAnsi="Helvetica" w:cs="Helvetica"/>
        </w:rPr>
        <w:t>AMOUNT) &gt; 50</w:t>
      </w:r>
    </w:p>
    <w:p w:rsidR="00FC1872" w:rsidRDefault="00FC1872" w:rsidP="00FC1872">
      <w:pPr>
        <w:ind w:left="1080"/>
        <w:outlineLvl w:val="0"/>
        <w:rPr>
          <w:rFonts w:ascii="Helvetica" w:hAnsi="Helvetica" w:cs="Helvetica"/>
        </w:rPr>
      </w:pPr>
    </w:p>
    <w:p w:rsidR="00FC1872" w:rsidRDefault="00FC1872" w:rsidP="00FC1872">
      <w:pPr>
        <w:ind w:left="1080"/>
        <w:outlineLvl w:val="0"/>
      </w:pPr>
      <w:r>
        <w:rPr>
          <w:rFonts w:ascii="Helvetica" w:hAnsi="Helvetica" w:cs="Helvetica"/>
        </w:rPr>
        <w:tab/>
      </w:r>
    </w:p>
    <w:tbl>
      <w:tblPr>
        <w:tblW w:w="3013" w:type="dxa"/>
        <w:tblInd w:w="1616" w:type="dxa"/>
        <w:tblLook w:val="0000"/>
      </w:tblPr>
      <w:tblGrid>
        <w:gridCol w:w="1281"/>
        <w:gridCol w:w="1732"/>
      </w:tblGrid>
      <w:tr w:rsidR="00FC1872" w:rsidRPr="00FC1872" w:rsidTr="00FC1872">
        <w:trPr>
          <w:trHeight w:val="260"/>
        </w:trPr>
        <w:tc>
          <w:tcPr>
            <w:tcW w:w="1281"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r w:rsidRPr="00FC1872">
              <w:rPr>
                <w:rFonts w:ascii="Verdana" w:hAnsi="Verdana"/>
                <w:sz w:val="20"/>
                <w:szCs w:val="20"/>
              </w:rPr>
              <w:t>PLAYERNO</w:t>
            </w:r>
          </w:p>
        </w:tc>
        <w:tc>
          <w:tcPr>
            <w:tcW w:w="1732"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proofErr w:type="gramStart"/>
            <w:r w:rsidRPr="00FC1872">
              <w:rPr>
                <w:rFonts w:ascii="Verdana" w:hAnsi="Verdana"/>
                <w:sz w:val="20"/>
                <w:szCs w:val="20"/>
              </w:rPr>
              <w:t>SUM(</w:t>
            </w:r>
            <w:proofErr w:type="gramEnd"/>
            <w:r w:rsidRPr="00FC1872">
              <w:rPr>
                <w:rFonts w:ascii="Verdana" w:hAnsi="Verdana"/>
                <w:sz w:val="20"/>
                <w:szCs w:val="20"/>
              </w:rPr>
              <w:t>AMOUNT)</w:t>
            </w:r>
          </w:p>
        </w:tc>
      </w:tr>
      <w:tr w:rsidR="00FC1872" w:rsidRPr="00FC1872" w:rsidTr="00FC1872">
        <w:trPr>
          <w:trHeight w:val="260"/>
        </w:trPr>
        <w:tc>
          <w:tcPr>
            <w:tcW w:w="128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6</w:t>
            </w:r>
          </w:p>
        </w:tc>
        <w:tc>
          <w:tcPr>
            <w:tcW w:w="1732"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100</w:t>
            </w:r>
          </w:p>
        </w:tc>
      </w:tr>
      <w:tr w:rsidR="00FC1872" w:rsidRPr="00FC1872" w:rsidTr="00FC1872">
        <w:trPr>
          <w:trHeight w:val="260"/>
        </w:trPr>
        <w:tc>
          <w:tcPr>
            <w:tcW w:w="128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27</w:t>
            </w:r>
          </w:p>
        </w:tc>
        <w:tc>
          <w:tcPr>
            <w:tcW w:w="1732"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175</w:t>
            </w:r>
          </w:p>
        </w:tc>
      </w:tr>
      <w:tr w:rsidR="00FC1872" w:rsidRPr="00FC1872" w:rsidTr="00FC1872">
        <w:trPr>
          <w:trHeight w:val="260"/>
        </w:trPr>
        <w:tc>
          <w:tcPr>
            <w:tcW w:w="128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44</w:t>
            </w:r>
          </w:p>
        </w:tc>
        <w:tc>
          <w:tcPr>
            <w:tcW w:w="1732"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130</w:t>
            </w:r>
          </w:p>
        </w:tc>
      </w:tr>
    </w:tbl>
    <w:p w:rsidR="00167291" w:rsidRDefault="00167291" w:rsidP="00FC1872">
      <w:pPr>
        <w:ind w:left="1080"/>
        <w:outlineLvl w:val="0"/>
      </w:pPr>
    </w:p>
    <w:p w:rsidR="00167291" w:rsidRDefault="00C826BC">
      <w:pPr>
        <w:numPr>
          <w:ilvl w:val="0"/>
          <w:numId w:val="4"/>
        </w:numPr>
      </w:pPr>
      <w:r>
        <w:rPr>
          <w:b/>
        </w:rPr>
        <w:t>ORDER BY</w:t>
      </w:r>
      <w:r>
        <w:t xml:space="preserve"> </w:t>
      </w:r>
    </w:p>
    <w:p w:rsidR="00167291" w:rsidRDefault="00C826BC">
      <w:pPr>
        <w:numPr>
          <w:ilvl w:val="0"/>
          <w:numId w:val="3"/>
        </w:numPr>
        <w:tabs>
          <w:tab w:val="num" w:pos="720"/>
        </w:tabs>
        <w:ind w:left="1440"/>
        <w:outlineLvl w:val="0"/>
      </w:pPr>
      <w:r>
        <w:t xml:space="preserve">List all the players by name and initials from </w:t>
      </w:r>
      <w:proofErr w:type="spellStart"/>
      <w:r>
        <w:t>Eltham</w:t>
      </w:r>
      <w:proofErr w:type="spellEnd"/>
      <w:r>
        <w:t xml:space="preserve"> and sort them by postcode.</w:t>
      </w:r>
      <w:r>
        <w:br/>
      </w:r>
    </w:p>
    <w:p w:rsidR="00FC1872" w:rsidRDefault="00FC1872" w:rsidP="00FC18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tab/>
      </w:r>
      <w:r>
        <w:tab/>
      </w:r>
      <w:r>
        <w:rPr>
          <w:rFonts w:ascii="Helvetica" w:hAnsi="Helvetica" w:cs="Helvetica"/>
        </w:rPr>
        <w:t>SELECT NAME, INITIALS</w:t>
      </w:r>
    </w:p>
    <w:p w:rsidR="00FC1872" w:rsidRDefault="00FC1872" w:rsidP="00FC18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FROM PLAYERS</w:t>
      </w:r>
    </w:p>
    <w:p w:rsidR="00FC1872" w:rsidRDefault="00FC1872" w:rsidP="00FC18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WHERE TOWN = '</w:t>
      </w:r>
      <w:proofErr w:type="spellStart"/>
      <w:r>
        <w:rPr>
          <w:rFonts w:ascii="Helvetica" w:hAnsi="Helvetica" w:cs="Helvetica"/>
        </w:rPr>
        <w:t>Eltham</w:t>
      </w:r>
      <w:proofErr w:type="spellEnd"/>
      <w:r>
        <w:rPr>
          <w:rFonts w:ascii="Helvetica" w:hAnsi="Helvetica" w:cs="Helvetica"/>
        </w:rPr>
        <w:t>'</w:t>
      </w:r>
    </w:p>
    <w:p w:rsidR="00FC1872" w:rsidRDefault="00FC1872" w:rsidP="00FC1872">
      <w:pPr>
        <w:ind w:left="1080"/>
        <w:outlineLvl w:val="0"/>
        <w:rPr>
          <w:rFonts w:ascii="Helvetica" w:hAnsi="Helvetica" w:cs="Helvetica"/>
        </w:rPr>
      </w:pPr>
      <w:r>
        <w:rPr>
          <w:rFonts w:ascii="Helvetica" w:hAnsi="Helvetica" w:cs="Helvetica"/>
        </w:rPr>
        <w:tab/>
        <w:t>ORDER BY POSTCODE</w:t>
      </w:r>
    </w:p>
    <w:p w:rsidR="00FC1872" w:rsidRDefault="00FC1872" w:rsidP="00FC1872">
      <w:pPr>
        <w:ind w:left="1080"/>
        <w:outlineLvl w:val="0"/>
        <w:rPr>
          <w:rFonts w:ascii="Helvetica" w:hAnsi="Helvetica" w:cs="Helvetica"/>
        </w:rPr>
      </w:pPr>
    </w:p>
    <w:tbl>
      <w:tblPr>
        <w:tblW w:w="3000" w:type="dxa"/>
        <w:tblInd w:w="1616" w:type="dxa"/>
        <w:tblLook w:val="0000"/>
      </w:tblPr>
      <w:tblGrid>
        <w:gridCol w:w="1500"/>
        <w:gridCol w:w="1500"/>
      </w:tblGrid>
      <w:tr w:rsidR="00FC1872" w:rsidRPr="00FC1872" w:rsidTr="00FC1872">
        <w:trPr>
          <w:trHeight w:val="260"/>
        </w:trPr>
        <w:tc>
          <w:tcPr>
            <w:tcW w:w="1500"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r w:rsidRPr="00FC1872">
              <w:rPr>
                <w:rFonts w:ascii="Verdana" w:hAnsi="Verdana"/>
                <w:sz w:val="20"/>
                <w:szCs w:val="20"/>
              </w:rPr>
              <w:t>NAME</w:t>
            </w:r>
          </w:p>
        </w:tc>
        <w:tc>
          <w:tcPr>
            <w:tcW w:w="1500"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r w:rsidRPr="00FC1872">
              <w:rPr>
                <w:rFonts w:ascii="Verdana" w:hAnsi="Verdana"/>
                <w:sz w:val="20"/>
                <w:szCs w:val="20"/>
              </w:rPr>
              <w:t>INITIALS</w:t>
            </w:r>
          </w:p>
        </w:tc>
      </w:tr>
      <w:tr w:rsidR="00FC1872" w:rsidRPr="00FC1872" w:rsidTr="00FC1872">
        <w:trPr>
          <w:trHeight w:val="260"/>
        </w:trPr>
        <w:tc>
          <w:tcPr>
            <w:tcW w:w="1500"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r w:rsidRPr="00FC1872">
              <w:rPr>
                <w:rFonts w:ascii="Verdana" w:hAnsi="Verdana"/>
                <w:sz w:val="20"/>
                <w:szCs w:val="20"/>
              </w:rPr>
              <w:t>Collins</w:t>
            </w:r>
          </w:p>
        </w:tc>
        <w:tc>
          <w:tcPr>
            <w:tcW w:w="1500"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r w:rsidRPr="00FC1872">
              <w:rPr>
                <w:rFonts w:ascii="Verdana" w:hAnsi="Verdana"/>
                <w:sz w:val="20"/>
                <w:szCs w:val="20"/>
              </w:rPr>
              <w:t>DD</w:t>
            </w:r>
          </w:p>
        </w:tc>
      </w:tr>
      <w:tr w:rsidR="00FC1872" w:rsidRPr="00FC1872" w:rsidTr="00FC1872">
        <w:trPr>
          <w:trHeight w:val="260"/>
        </w:trPr>
        <w:tc>
          <w:tcPr>
            <w:tcW w:w="1500"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r w:rsidRPr="00FC1872">
              <w:rPr>
                <w:rFonts w:ascii="Verdana" w:hAnsi="Verdana"/>
                <w:sz w:val="20"/>
                <w:szCs w:val="20"/>
              </w:rPr>
              <w:t>Moorman</w:t>
            </w:r>
          </w:p>
        </w:tc>
        <w:tc>
          <w:tcPr>
            <w:tcW w:w="1500"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r w:rsidRPr="00FC1872">
              <w:rPr>
                <w:rFonts w:ascii="Verdana" w:hAnsi="Verdana"/>
                <w:sz w:val="20"/>
                <w:szCs w:val="20"/>
              </w:rPr>
              <w:t>D</w:t>
            </w:r>
          </w:p>
        </w:tc>
      </w:tr>
    </w:tbl>
    <w:p w:rsidR="00167291" w:rsidRDefault="00167291" w:rsidP="00FC1872">
      <w:pPr>
        <w:ind w:left="1080"/>
        <w:outlineLvl w:val="0"/>
      </w:pPr>
    </w:p>
    <w:p w:rsidR="00FC1872" w:rsidRDefault="00FC1872">
      <w:r>
        <w:br w:type="page"/>
      </w:r>
    </w:p>
    <w:p w:rsidR="00167291" w:rsidRDefault="00C826BC" w:rsidP="00FC1872">
      <w:pPr>
        <w:numPr>
          <w:ilvl w:val="0"/>
          <w:numId w:val="3"/>
        </w:numPr>
        <w:tabs>
          <w:tab w:val="num" w:pos="720"/>
        </w:tabs>
        <w:ind w:left="1440"/>
        <w:outlineLvl w:val="0"/>
      </w:pPr>
      <w:r>
        <w:t>List all the information available from the matches played ordered by the player no in descending order, the number of matches won and the number of matches lost</w:t>
      </w:r>
    </w:p>
    <w:p w:rsidR="00167291" w:rsidRDefault="00167291">
      <w:pPr>
        <w:outlineLvl w:val="0"/>
      </w:pPr>
    </w:p>
    <w:p w:rsidR="00FC1872" w:rsidRDefault="00FC1872" w:rsidP="00FC18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tab/>
      </w:r>
      <w:r>
        <w:tab/>
      </w:r>
      <w:r>
        <w:rPr>
          <w:rFonts w:ascii="Helvetica" w:hAnsi="Helvetica" w:cs="Helvetica"/>
        </w:rPr>
        <w:t>SELECT *</w:t>
      </w:r>
    </w:p>
    <w:p w:rsidR="00FC1872" w:rsidRDefault="00FC1872" w:rsidP="00FC187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FROM MATCHES</w:t>
      </w:r>
    </w:p>
    <w:p w:rsidR="00FC1872" w:rsidRDefault="00FC1872" w:rsidP="00FC1872">
      <w:pPr>
        <w:outlineLvl w:val="0"/>
        <w:rPr>
          <w:rFonts w:ascii="Helvetica" w:hAnsi="Helvetica" w:cs="Helvetica"/>
        </w:rPr>
      </w:pPr>
      <w:r>
        <w:rPr>
          <w:rFonts w:ascii="Helvetica" w:hAnsi="Helvetica" w:cs="Helvetica"/>
        </w:rPr>
        <w:tab/>
      </w:r>
      <w:r>
        <w:rPr>
          <w:rFonts w:ascii="Helvetica" w:hAnsi="Helvetica" w:cs="Helvetica"/>
        </w:rPr>
        <w:tab/>
        <w:t>ORDER BY PLAYERNO DESC, WON, LOST</w:t>
      </w:r>
    </w:p>
    <w:p w:rsidR="00FC1872" w:rsidRDefault="00FC1872" w:rsidP="00FC1872">
      <w:pPr>
        <w:outlineLvl w:val="0"/>
        <w:rPr>
          <w:rFonts w:ascii="Helvetica" w:hAnsi="Helvetica" w:cs="Helvetica"/>
        </w:rPr>
      </w:pPr>
    </w:p>
    <w:tbl>
      <w:tblPr>
        <w:tblW w:w="5068" w:type="dxa"/>
        <w:tblInd w:w="1716" w:type="dxa"/>
        <w:tblLook w:val="0000"/>
      </w:tblPr>
      <w:tblGrid>
        <w:gridCol w:w="1242"/>
        <w:gridCol w:w="1079"/>
        <w:gridCol w:w="1281"/>
        <w:gridCol w:w="721"/>
        <w:gridCol w:w="745"/>
      </w:tblGrid>
      <w:tr w:rsidR="00FC1872" w:rsidRPr="00FC1872" w:rsidTr="00FC1872">
        <w:trPr>
          <w:trHeight w:val="260"/>
        </w:trPr>
        <w:tc>
          <w:tcPr>
            <w:tcW w:w="1242"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r w:rsidRPr="00FC1872">
              <w:rPr>
                <w:rFonts w:ascii="Verdana" w:hAnsi="Verdana"/>
                <w:sz w:val="20"/>
                <w:szCs w:val="20"/>
              </w:rPr>
              <w:t>MATCHNO</w:t>
            </w:r>
          </w:p>
        </w:tc>
        <w:tc>
          <w:tcPr>
            <w:tcW w:w="1079"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r w:rsidRPr="00FC1872">
              <w:rPr>
                <w:rFonts w:ascii="Verdana" w:hAnsi="Verdana"/>
                <w:sz w:val="20"/>
                <w:szCs w:val="20"/>
              </w:rPr>
              <w:t>TEAMNO</w:t>
            </w:r>
          </w:p>
        </w:tc>
        <w:tc>
          <w:tcPr>
            <w:tcW w:w="1281"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r w:rsidRPr="00FC1872">
              <w:rPr>
                <w:rFonts w:ascii="Verdana" w:hAnsi="Verdana"/>
                <w:sz w:val="20"/>
                <w:szCs w:val="20"/>
              </w:rPr>
              <w:t>PLAYERNO</w:t>
            </w:r>
          </w:p>
        </w:tc>
        <w:tc>
          <w:tcPr>
            <w:tcW w:w="721"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r w:rsidRPr="00FC1872">
              <w:rPr>
                <w:rFonts w:ascii="Verdana" w:hAnsi="Verdana"/>
                <w:sz w:val="20"/>
                <w:szCs w:val="20"/>
              </w:rPr>
              <w:t>WON</w:t>
            </w:r>
          </w:p>
        </w:tc>
        <w:tc>
          <w:tcPr>
            <w:tcW w:w="745" w:type="dxa"/>
            <w:tcBorders>
              <w:top w:val="nil"/>
              <w:left w:val="nil"/>
              <w:bottom w:val="nil"/>
              <w:right w:val="nil"/>
            </w:tcBorders>
            <w:shd w:val="clear" w:color="auto" w:fill="auto"/>
            <w:noWrap/>
            <w:vAlign w:val="bottom"/>
          </w:tcPr>
          <w:p w:rsidR="00FC1872" w:rsidRPr="00FC1872" w:rsidRDefault="00FC1872" w:rsidP="00FC1872">
            <w:pPr>
              <w:rPr>
                <w:rFonts w:ascii="Verdana" w:hAnsi="Verdana"/>
                <w:sz w:val="20"/>
                <w:szCs w:val="20"/>
              </w:rPr>
            </w:pPr>
            <w:r w:rsidRPr="00FC1872">
              <w:rPr>
                <w:rFonts w:ascii="Verdana" w:hAnsi="Verdana"/>
                <w:sz w:val="20"/>
                <w:szCs w:val="20"/>
              </w:rPr>
              <w:t>LOST</w:t>
            </w:r>
          </w:p>
        </w:tc>
      </w:tr>
      <w:tr w:rsidR="00FC1872" w:rsidRPr="00FC1872" w:rsidTr="00FC1872">
        <w:trPr>
          <w:trHeight w:val="260"/>
        </w:trPr>
        <w:tc>
          <w:tcPr>
            <w:tcW w:w="1242"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12</w:t>
            </w:r>
          </w:p>
        </w:tc>
        <w:tc>
          <w:tcPr>
            <w:tcW w:w="107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2</w:t>
            </w:r>
          </w:p>
        </w:tc>
        <w:tc>
          <w:tcPr>
            <w:tcW w:w="128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112</w:t>
            </w:r>
          </w:p>
        </w:tc>
        <w:tc>
          <w:tcPr>
            <w:tcW w:w="72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w:t>
            </w:r>
          </w:p>
        </w:tc>
        <w:tc>
          <w:tcPr>
            <w:tcW w:w="745"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3</w:t>
            </w:r>
          </w:p>
        </w:tc>
      </w:tr>
      <w:tr w:rsidR="00FC1872" w:rsidRPr="00FC1872" w:rsidTr="00FC1872">
        <w:trPr>
          <w:trHeight w:val="260"/>
        </w:trPr>
        <w:tc>
          <w:tcPr>
            <w:tcW w:w="1242"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11</w:t>
            </w:r>
          </w:p>
        </w:tc>
        <w:tc>
          <w:tcPr>
            <w:tcW w:w="107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2</w:t>
            </w:r>
          </w:p>
        </w:tc>
        <w:tc>
          <w:tcPr>
            <w:tcW w:w="128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112</w:t>
            </w:r>
          </w:p>
        </w:tc>
        <w:tc>
          <w:tcPr>
            <w:tcW w:w="72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2</w:t>
            </w:r>
          </w:p>
        </w:tc>
        <w:tc>
          <w:tcPr>
            <w:tcW w:w="745"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3</w:t>
            </w:r>
          </w:p>
        </w:tc>
      </w:tr>
      <w:tr w:rsidR="00FC1872" w:rsidRPr="00FC1872" w:rsidTr="00FC1872">
        <w:trPr>
          <w:trHeight w:val="260"/>
        </w:trPr>
        <w:tc>
          <w:tcPr>
            <w:tcW w:w="1242"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10</w:t>
            </w:r>
          </w:p>
        </w:tc>
        <w:tc>
          <w:tcPr>
            <w:tcW w:w="107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2</w:t>
            </w:r>
          </w:p>
        </w:tc>
        <w:tc>
          <w:tcPr>
            <w:tcW w:w="128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104</w:t>
            </w:r>
          </w:p>
        </w:tc>
        <w:tc>
          <w:tcPr>
            <w:tcW w:w="72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3</w:t>
            </w:r>
          </w:p>
        </w:tc>
        <w:tc>
          <w:tcPr>
            <w:tcW w:w="745"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2</w:t>
            </w:r>
          </w:p>
        </w:tc>
      </w:tr>
      <w:tr w:rsidR="00FC1872" w:rsidRPr="00FC1872" w:rsidTr="00FC1872">
        <w:trPr>
          <w:trHeight w:val="260"/>
        </w:trPr>
        <w:tc>
          <w:tcPr>
            <w:tcW w:w="1242"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5</w:t>
            </w:r>
          </w:p>
        </w:tc>
        <w:tc>
          <w:tcPr>
            <w:tcW w:w="107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w:t>
            </w:r>
          </w:p>
        </w:tc>
        <w:tc>
          <w:tcPr>
            <w:tcW w:w="128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83</w:t>
            </w:r>
          </w:p>
        </w:tc>
        <w:tc>
          <w:tcPr>
            <w:tcW w:w="72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0</w:t>
            </w:r>
          </w:p>
        </w:tc>
        <w:tc>
          <w:tcPr>
            <w:tcW w:w="745"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3</w:t>
            </w:r>
          </w:p>
        </w:tc>
      </w:tr>
      <w:tr w:rsidR="00FC1872" w:rsidRPr="00FC1872" w:rsidTr="00FC1872">
        <w:trPr>
          <w:trHeight w:val="260"/>
        </w:trPr>
        <w:tc>
          <w:tcPr>
            <w:tcW w:w="1242"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7</w:t>
            </w:r>
          </w:p>
        </w:tc>
        <w:tc>
          <w:tcPr>
            <w:tcW w:w="107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w:t>
            </w:r>
          </w:p>
        </w:tc>
        <w:tc>
          <w:tcPr>
            <w:tcW w:w="128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57</w:t>
            </w:r>
          </w:p>
        </w:tc>
        <w:tc>
          <w:tcPr>
            <w:tcW w:w="72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3</w:t>
            </w:r>
          </w:p>
        </w:tc>
        <w:tc>
          <w:tcPr>
            <w:tcW w:w="745"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0</w:t>
            </w:r>
          </w:p>
        </w:tc>
      </w:tr>
      <w:tr w:rsidR="00FC1872" w:rsidRPr="00FC1872" w:rsidTr="00FC1872">
        <w:trPr>
          <w:trHeight w:val="260"/>
        </w:trPr>
        <w:tc>
          <w:tcPr>
            <w:tcW w:w="1242"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4</w:t>
            </w:r>
          </w:p>
        </w:tc>
        <w:tc>
          <w:tcPr>
            <w:tcW w:w="107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w:t>
            </w:r>
          </w:p>
        </w:tc>
        <w:tc>
          <w:tcPr>
            <w:tcW w:w="128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44</w:t>
            </w:r>
          </w:p>
        </w:tc>
        <w:tc>
          <w:tcPr>
            <w:tcW w:w="72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3</w:t>
            </w:r>
          </w:p>
        </w:tc>
        <w:tc>
          <w:tcPr>
            <w:tcW w:w="745"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2</w:t>
            </w:r>
          </w:p>
        </w:tc>
      </w:tr>
      <w:tr w:rsidR="00FC1872" w:rsidRPr="00FC1872" w:rsidTr="00FC1872">
        <w:trPr>
          <w:trHeight w:val="260"/>
        </w:trPr>
        <w:tc>
          <w:tcPr>
            <w:tcW w:w="1242"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9</w:t>
            </w:r>
          </w:p>
        </w:tc>
        <w:tc>
          <w:tcPr>
            <w:tcW w:w="107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2</w:t>
            </w:r>
          </w:p>
        </w:tc>
        <w:tc>
          <w:tcPr>
            <w:tcW w:w="128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27</w:t>
            </w:r>
          </w:p>
        </w:tc>
        <w:tc>
          <w:tcPr>
            <w:tcW w:w="72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3</w:t>
            </w:r>
          </w:p>
        </w:tc>
        <w:tc>
          <w:tcPr>
            <w:tcW w:w="745"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2</w:t>
            </w:r>
          </w:p>
        </w:tc>
      </w:tr>
      <w:tr w:rsidR="00FC1872" w:rsidRPr="00FC1872" w:rsidTr="00FC1872">
        <w:trPr>
          <w:trHeight w:val="260"/>
        </w:trPr>
        <w:tc>
          <w:tcPr>
            <w:tcW w:w="1242"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8</w:t>
            </w:r>
          </w:p>
        </w:tc>
        <w:tc>
          <w:tcPr>
            <w:tcW w:w="107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w:t>
            </w:r>
          </w:p>
        </w:tc>
        <w:tc>
          <w:tcPr>
            <w:tcW w:w="128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8</w:t>
            </w:r>
          </w:p>
        </w:tc>
        <w:tc>
          <w:tcPr>
            <w:tcW w:w="72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0</w:t>
            </w:r>
          </w:p>
        </w:tc>
        <w:tc>
          <w:tcPr>
            <w:tcW w:w="745"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3</w:t>
            </w:r>
          </w:p>
        </w:tc>
      </w:tr>
      <w:tr w:rsidR="00FC1872" w:rsidRPr="00FC1872" w:rsidTr="00FC1872">
        <w:trPr>
          <w:trHeight w:val="260"/>
        </w:trPr>
        <w:tc>
          <w:tcPr>
            <w:tcW w:w="1242"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13</w:t>
            </w:r>
          </w:p>
        </w:tc>
        <w:tc>
          <w:tcPr>
            <w:tcW w:w="107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2</w:t>
            </w:r>
          </w:p>
        </w:tc>
        <w:tc>
          <w:tcPr>
            <w:tcW w:w="128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8</w:t>
            </w:r>
          </w:p>
        </w:tc>
        <w:tc>
          <w:tcPr>
            <w:tcW w:w="72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0</w:t>
            </w:r>
          </w:p>
        </w:tc>
        <w:tc>
          <w:tcPr>
            <w:tcW w:w="745"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3</w:t>
            </w:r>
          </w:p>
        </w:tc>
      </w:tr>
      <w:tr w:rsidR="00FC1872" w:rsidRPr="00FC1872" w:rsidTr="00FC1872">
        <w:trPr>
          <w:trHeight w:val="260"/>
        </w:trPr>
        <w:tc>
          <w:tcPr>
            <w:tcW w:w="1242"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2</w:t>
            </w:r>
          </w:p>
        </w:tc>
        <w:tc>
          <w:tcPr>
            <w:tcW w:w="107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w:t>
            </w:r>
          </w:p>
        </w:tc>
        <w:tc>
          <w:tcPr>
            <w:tcW w:w="128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6</w:t>
            </w:r>
          </w:p>
        </w:tc>
        <w:tc>
          <w:tcPr>
            <w:tcW w:w="72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2</w:t>
            </w:r>
          </w:p>
        </w:tc>
        <w:tc>
          <w:tcPr>
            <w:tcW w:w="745"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3</w:t>
            </w:r>
          </w:p>
        </w:tc>
      </w:tr>
      <w:tr w:rsidR="00FC1872" w:rsidRPr="00FC1872" w:rsidTr="00FC1872">
        <w:trPr>
          <w:trHeight w:val="260"/>
        </w:trPr>
        <w:tc>
          <w:tcPr>
            <w:tcW w:w="1242"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3</w:t>
            </w:r>
          </w:p>
        </w:tc>
        <w:tc>
          <w:tcPr>
            <w:tcW w:w="107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w:t>
            </w:r>
          </w:p>
        </w:tc>
        <w:tc>
          <w:tcPr>
            <w:tcW w:w="128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6</w:t>
            </w:r>
          </w:p>
        </w:tc>
        <w:tc>
          <w:tcPr>
            <w:tcW w:w="72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3</w:t>
            </w:r>
          </w:p>
        </w:tc>
        <w:tc>
          <w:tcPr>
            <w:tcW w:w="745"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0</w:t>
            </w:r>
          </w:p>
        </w:tc>
      </w:tr>
      <w:tr w:rsidR="00FC1872" w:rsidRPr="00FC1872" w:rsidTr="00FC1872">
        <w:trPr>
          <w:trHeight w:val="260"/>
        </w:trPr>
        <w:tc>
          <w:tcPr>
            <w:tcW w:w="1242"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w:t>
            </w:r>
          </w:p>
        </w:tc>
        <w:tc>
          <w:tcPr>
            <w:tcW w:w="107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w:t>
            </w:r>
          </w:p>
        </w:tc>
        <w:tc>
          <w:tcPr>
            <w:tcW w:w="128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6</w:t>
            </w:r>
          </w:p>
        </w:tc>
        <w:tc>
          <w:tcPr>
            <w:tcW w:w="72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3</w:t>
            </w:r>
          </w:p>
        </w:tc>
        <w:tc>
          <w:tcPr>
            <w:tcW w:w="745"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w:t>
            </w:r>
          </w:p>
        </w:tc>
      </w:tr>
      <w:tr w:rsidR="00FC1872" w:rsidRPr="00FC1872" w:rsidTr="00FC1872">
        <w:trPr>
          <w:trHeight w:val="260"/>
        </w:trPr>
        <w:tc>
          <w:tcPr>
            <w:tcW w:w="1242"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6</w:t>
            </w:r>
          </w:p>
        </w:tc>
        <w:tc>
          <w:tcPr>
            <w:tcW w:w="1079"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w:t>
            </w:r>
          </w:p>
        </w:tc>
        <w:tc>
          <w:tcPr>
            <w:tcW w:w="128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2</w:t>
            </w:r>
          </w:p>
        </w:tc>
        <w:tc>
          <w:tcPr>
            <w:tcW w:w="721"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1</w:t>
            </w:r>
          </w:p>
        </w:tc>
        <w:tc>
          <w:tcPr>
            <w:tcW w:w="745" w:type="dxa"/>
            <w:tcBorders>
              <w:top w:val="nil"/>
              <w:left w:val="nil"/>
              <w:bottom w:val="nil"/>
              <w:right w:val="nil"/>
            </w:tcBorders>
            <w:shd w:val="clear" w:color="auto" w:fill="auto"/>
            <w:noWrap/>
            <w:vAlign w:val="bottom"/>
          </w:tcPr>
          <w:p w:rsidR="00FC1872" w:rsidRPr="00FC1872" w:rsidRDefault="00FC1872" w:rsidP="00FC1872">
            <w:pPr>
              <w:jc w:val="right"/>
              <w:rPr>
                <w:rFonts w:ascii="Verdana" w:hAnsi="Verdana"/>
                <w:sz w:val="20"/>
                <w:szCs w:val="20"/>
              </w:rPr>
            </w:pPr>
            <w:r w:rsidRPr="00FC1872">
              <w:rPr>
                <w:rFonts w:ascii="Verdana" w:hAnsi="Verdana"/>
                <w:sz w:val="20"/>
                <w:szCs w:val="20"/>
              </w:rPr>
              <w:t>3</w:t>
            </w:r>
          </w:p>
        </w:tc>
      </w:tr>
    </w:tbl>
    <w:p w:rsidR="00167291" w:rsidRDefault="00167291" w:rsidP="00FC1872">
      <w:pPr>
        <w:outlineLvl w:val="0"/>
      </w:pPr>
    </w:p>
    <w:p w:rsidR="00B06EC7" w:rsidRDefault="00C826BC" w:rsidP="00B06EC7">
      <w:r>
        <w:br/>
      </w:r>
      <w:r>
        <w:br/>
        <w:t xml:space="preserve">Turn in: </w:t>
      </w:r>
    </w:p>
    <w:p w:rsidR="00167291" w:rsidRDefault="00C826BC" w:rsidP="00B06EC7">
      <w:pPr>
        <w:pStyle w:val="ListParagraph"/>
        <w:numPr>
          <w:ilvl w:val="0"/>
          <w:numId w:val="6"/>
        </w:numPr>
      </w:pPr>
      <w:r>
        <w:t xml:space="preserve">You should turn in </w:t>
      </w:r>
      <w:r w:rsidR="00F015AA" w:rsidRPr="00F015AA">
        <w:rPr>
          <w:b/>
        </w:rPr>
        <w:t>this</w:t>
      </w:r>
      <w:r>
        <w:t xml:space="preserve"> Word document with your 6 SQL select statements, and the screen captures</w:t>
      </w:r>
      <w:r w:rsidR="00B06EC7">
        <w:t>.</w:t>
      </w:r>
    </w:p>
    <w:p w:rsidR="00F015AA" w:rsidRDefault="00F015AA" w:rsidP="00F015AA"/>
    <w:p w:rsidR="00F015AA" w:rsidRDefault="00F015AA" w:rsidP="00F015AA">
      <w:r>
        <w:t>Where to turn it in:</w:t>
      </w:r>
    </w:p>
    <w:p w:rsidR="00F015AA" w:rsidRDefault="00F015AA" w:rsidP="00F015AA">
      <w:pPr>
        <w:pStyle w:val="ListParagraph"/>
        <w:numPr>
          <w:ilvl w:val="0"/>
          <w:numId w:val="6"/>
        </w:numPr>
      </w:pPr>
      <w:r>
        <w:t>Return to Blackboard and turn this in via the link below.</w:t>
      </w:r>
    </w:p>
    <w:p w:rsidR="00167291" w:rsidRDefault="00167291"/>
    <w:sectPr w:rsidR="00167291" w:rsidSect="00421663">
      <w:headerReference w:type="default" r:id="rId7"/>
      <w:pgSz w:w="12240" w:h="15840"/>
      <w:pgMar w:top="720" w:right="720" w:bottom="720" w:left="720" w:header="1440" w:footer="1440" w:gutter="0"/>
      <w:noEndnote/>
      <w:docGrid w:linePitch="272"/>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5550" w:rsidRDefault="007F5550" w:rsidP="00421663">
      <w:r>
        <w:separator/>
      </w:r>
    </w:p>
  </w:endnote>
  <w:endnote w:type="continuationSeparator" w:id="0">
    <w:p w:rsidR="007F5550" w:rsidRDefault="007F5550" w:rsidP="00421663">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5550" w:rsidRDefault="007F5550" w:rsidP="00421663">
      <w:r>
        <w:separator/>
      </w:r>
    </w:p>
  </w:footnote>
  <w:footnote w:type="continuationSeparator" w:id="0">
    <w:p w:rsidR="007F5550" w:rsidRDefault="007F5550" w:rsidP="0042166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663" w:rsidRDefault="00421663">
    <w:pPr>
      <w:pStyle w:val="Header"/>
    </w:pPr>
    <w:r>
      <w:t xml:space="preserve">CIS 251 Winter </w:t>
    </w:r>
    <w:r w:rsidR="00A25B6E">
      <w:t>2011</w:t>
    </w:r>
  </w:p>
  <w:p w:rsidR="00421663" w:rsidRDefault="00421663">
    <w:pPr>
      <w:pStyle w:val="Header"/>
    </w:pPr>
    <w:r>
      <w:t>Assignment 5 GROUP BY, HAVING and ORDER BY</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E8D3D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5">
    <w:nsid w:val="06E52752"/>
    <w:multiLevelType w:val="hybridMultilevel"/>
    <w:tmpl w:val="4560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
    <w:abstractNumId w:val="1"/>
    <w:lvlOverride w:ilvl="0">
      <w:lvl w:ilvl="0">
        <w:numFmt w:val="bullet"/>
        <w:lvlText w:val=""/>
        <w:legacy w:legacy="1" w:legacySpace="0" w:legacyIndent="360"/>
        <w:lvlJc w:val="left"/>
        <w:pPr>
          <w:ind w:left="720" w:hanging="360"/>
        </w:pPr>
        <w:rPr>
          <w:rFonts w:ascii="Symbol" w:hAnsi="Symbol" w:hint="default"/>
        </w:rPr>
      </w:lvl>
    </w:lvlOverride>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rsids>
    <w:rsidRoot w:val="00421663"/>
    <w:rsid w:val="0001757A"/>
    <w:rsid w:val="00167291"/>
    <w:rsid w:val="003E175A"/>
    <w:rsid w:val="00421663"/>
    <w:rsid w:val="0078744D"/>
    <w:rsid w:val="007F5550"/>
    <w:rsid w:val="00A25B6E"/>
    <w:rsid w:val="00B06EC7"/>
    <w:rsid w:val="00C826BC"/>
    <w:rsid w:val="00E97ECD"/>
    <w:rsid w:val="00F015AA"/>
    <w:rsid w:val="00FC1872"/>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67291"/>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421663"/>
    <w:pPr>
      <w:tabs>
        <w:tab w:val="center" w:pos="4680"/>
        <w:tab w:val="right" w:pos="9360"/>
      </w:tabs>
    </w:pPr>
  </w:style>
  <w:style w:type="character" w:customStyle="1" w:styleId="HeaderChar">
    <w:name w:val="Header Char"/>
    <w:basedOn w:val="DefaultParagraphFont"/>
    <w:link w:val="Header"/>
    <w:uiPriority w:val="99"/>
    <w:semiHidden/>
    <w:rsid w:val="00421663"/>
  </w:style>
  <w:style w:type="paragraph" w:styleId="Footer">
    <w:name w:val="footer"/>
    <w:basedOn w:val="Normal"/>
    <w:link w:val="FooterChar"/>
    <w:uiPriority w:val="99"/>
    <w:semiHidden/>
    <w:unhideWhenUsed/>
    <w:rsid w:val="00421663"/>
    <w:pPr>
      <w:tabs>
        <w:tab w:val="center" w:pos="4680"/>
        <w:tab w:val="right" w:pos="9360"/>
      </w:tabs>
    </w:pPr>
  </w:style>
  <w:style w:type="character" w:customStyle="1" w:styleId="FooterChar">
    <w:name w:val="Footer Char"/>
    <w:basedOn w:val="DefaultParagraphFont"/>
    <w:link w:val="Footer"/>
    <w:uiPriority w:val="99"/>
    <w:semiHidden/>
    <w:rsid w:val="00421663"/>
  </w:style>
  <w:style w:type="paragraph" w:styleId="ListBullet">
    <w:name w:val="List Bullet"/>
    <w:basedOn w:val="Normal"/>
    <w:uiPriority w:val="99"/>
    <w:unhideWhenUsed/>
    <w:rsid w:val="00C826BC"/>
    <w:pPr>
      <w:numPr>
        <w:numId w:val="5"/>
      </w:numPr>
      <w:contextualSpacing/>
    </w:pPr>
  </w:style>
  <w:style w:type="paragraph" w:styleId="ListParagraph">
    <w:name w:val="List Paragraph"/>
    <w:basedOn w:val="Normal"/>
    <w:uiPriority w:val="34"/>
    <w:qFormat/>
    <w:rsid w:val="00B06EC7"/>
    <w:pPr>
      <w:ind w:left="720"/>
      <w:contextualSpacing/>
    </w:pPr>
  </w:style>
</w:styles>
</file>

<file path=word/webSettings.xml><?xml version="1.0" encoding="utf-8"?>
<w:webSettings xmlns:r="http://schemas.openxmlformats.org/officeDocument/2006/relationships" xmlns:w="http://schemas.openxmlformats.org/wordprocessingml/2006/main">
  <w:divs>
    <w:div w:id="226455208">
      <w:bodyDiv w:val="1"/>
      <w:marLeft w:val="0"/>
      <w:marRight w:val="0"/>
      <w:marTop w:val="0"/>
      <w:marBottom w:val="0"/>
      <w:divBdr>
        <w:top w:val="none" w:sz="0" w:space="0" w:color="auto"/>
        <w:left w:val="none" w:sz="0" w:space="0" w:color="auto"/>
        <w:bottom w:val="none" w:sz="0" w:space="0" w:color="auto"/>
        <w:right w:val="none" w:sz="0" w:space="0" w:color="auto"/>
      </w:divBdr>
    </w:div>
    <w:div w:id="255944077">
      <w:bodyDiv w:val="1"/>
      <w:marLeft w:val="0"/>
      <w:marRight w:val="0"/>
      <w:marTop w:val="0"/>
      <w:marBottom w:val="0"/>
      <w:divBdr>
        <w:top w:val="none" w:sz="0" w:space="0" w:color="auto"/>
        <w:left w:val="none" w:sz="0" w:space="0" w:color="auto"/>
        <w:bottom w:val="none" w:sz="0" w:space="0" w:color="auto"/>
        <w:right w:val="none" w:sz="0" w:space="0" w:color="auto"/>
      </w:divBdr>
    </w:div>
    <w:div w:id="876355361">
      <w:bodyDiv w:val="1"/>
      <w:marLeft w:val="0"/>
      <w:marRight w:val="0"/>
      <w:marTop w:val="0"/>
      <w:marBottom w:val="0"/>
      <w:divBdr>
        <w:top w:val="none" w:sz="0" w:space="0" w:color="auto"/>
        <w:left w:val="none" w:sz="0" w:space="0" w:color="auto"/>
        <w:bottom w:val="none" w:sz="0" w:space="0" w:color="auto"/>
        <w:right w:val="none" w:sz="0" w:space="0" w:color="auto"/>
      </w:divBdr>
    </w:div>
    <w:div w:id="1259169453">
      <w:bodyDiv w:val="1"/>
      <w:marLeft w:val="0"/>
      <w:marRight w:val="0"/>
      <w:marTop w:val="0"/>
      <w:marBottom w:val="0"/>
      <w:divBdr>
        <w:top w:val="none" w:sz="0" w:space="0" w:color="auto"/>
        <w:left w:val="none" w:sz="0" w:space="0" w:color="auto"/>
        <w:bottom w:val="none" w:sz="0" w:space="0" w:color="auto"/>
        <w:right w:val="none" w:sz="0" w:space="0" w:color="auto"/>
      </w:divBdr>
    </w:div>
    <w:div w:id="1342470760">
      <w:bodyDiv w:val="1"/>
      <w:marLeft w:val="0"/>
      <w:marRight w:val="0"/>
      <w:marTop w:val="0"/>
      <w:marBottom w:val="0"/>
      <w:divBdr>
        <w:top w:val="none" w:sz="0" w:space="0" w:color="auto"/>
        <w:left w:val="none" w:sz="0" w:space="0" w:color="auto"/>
        <w:bottom w:val="none" w:sz="0" w:space="0" w:color="auto"/>
        <w:right w:val="none" w:sz="0" w:space="0" w:color="auto"/>
      </w:divBdr>
    </w:div>
    <w:div w:id="1947036459">
      <w:bodyDiv w:val="1"/>
      <w:marLeft w:val="0"/>
      <w:marRight w:val="0"/>
      <w:marTop w:val="0"/>
      <w:marBottom w:val="0"/>
      <w:divBdr>
        <w:top w:val="none" w:sz="0" w:space="0" w:color="auto"/>
        <w:left w:val="none" w:sz="0" w:space="0" w:color="auto"/>
        <w:bottom w:val="none" w:sz="0" w:space="0" w:color="auto"/>
        <w:right w:val="none" w:sz="0" w:space="0" w:color="auto"/>
      </w:divBdr>
    </w:div>
    <w:div w:id="19791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421</Words>
  <Characters>2401</Characters>
  <Application>Microsoft Macintosh Word</Application>
  <DocSecurity>0</DocSecurity>
  <Lines>20</Lines>
  <Paragraphs>4</Paragraphs>
  <ScaleCrop>false</ScaleCrop>
  <HeadingPairs>
    <vt:vector size="2" baseType="variant">
      <vt:variant>
        <vt:lpstr>Title</vt:lpstr>
      </vt:variant>
      <vt:variant>
        <vt:i4>1</vt:i4>
      </vt:variant>
    </vt:vector>
  </HeadingPairs>
  <TitlesOfParts>
    <vt:vector size="1" baseType="lpstr">
      <vt:lpstr>5</vt:lpstr>
    </vt:vector>
  </TitlesOfParts>
  <Company>Edmonds Community College</Company>
  <LinksUpToDate>false</LinksUpToDate>
  <CharactersWithSpaces>2948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
  <dc:creator>computer lab</dc:creator>
  <cp:keywords/>
  <dc:description/>
  <cp:lastModifiedBy>Jeremy Perry</cp:lastModifiedBy>
  <cp:revision>2</cp:revision>
  <dcterms:created xsi:type="dcterms:W3CDTF">2011-02-08T20:34:00Z</dcterms:created>
  <dcterms:modified xsi:type="dcterms:W3CDTF">2011-02-08T20:34:00Z</dcterms:modified>
</cp:coreProperties>
</file>